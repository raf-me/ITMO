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7670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0695A8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4C32E48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E97E00" w:rsidRPr="00005EED" w14:paraId="6437C302" w14:textId="77777777" w:rsidTr="00BC4479">
        <w:tc>
          <w:tcPr>
            <w:tcW w:w="1117" w:type="dxa"/>
            <w:shd w:val="clear" w:color="auto" w:fill="auto"/>
          </w:tcPr>
          <w:p w14:paraId="7ED36B4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0FC85F9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1507C5A7" w14:textId="77777777" w:rsidR="00C65B64" w:rsidRPr="00EB1260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EB1260">
              <w:rPr>
                <w:sz w:val="18"/>
                <w:lang w:val="ru-RU"/>
              </w:rPr>
              <w:t>Название статьи/главы книги/</w:t>
            </w:r>
            <w:proofErr w:type="spellStart"/>
            <w:r w:rsidRPr="00EB1260">
              <w:rPr>
                <w:sz w:val="18"/>
                <w:lang w:val="ru-RU"/>
              </w:rPr>
              <w:t>видеолекции</w:t>
            </w:r>
            <w:proofErr w:type="spellEnd"/>
          </w:p>
        </w:tc>
        <w:tc>
          <w:tcPr>
            <w:tcW w:w="1604" w:type="dxa"/>
            <w:shd w:val="clear" w:color="auto" w:fill="auto"/>
          </w:tcPr>
          <w:p w14:paraId="6636481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4B77C16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4C43E8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1C00BA81" w14:textId="77777777" w:rsidTr="00BC4479">
        <w:tc>
          <w:tcPr>
            <w:tcW w:w="1117" w:type="dxa"/>
            <w:shd w:val="clear" w:color="auto" w:fill="auto"/>
          </w:tcPr>
          <w:p w14:paraId="4A410CC7" w14:textId="77777777" w:rsidR="00C65B64" w:rsidRPr="00005EED" w:rsidRDefault="00EB126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lang w:val="ru-RU"/>
              </w:rPr>
              <w:t>07</w:t>
            </w:r>
            <w:r w:rsidR="00063220" w:rsidRPr="00EB1260">
              <w:rPr>
                <w:sz w:val="18"/>
              </w:rPr>
              <w:t>.09.2024</w:t>
            </w:r>
          </w:p>
        </w:tc>
        <w:tc>
          <w:tcPr>
            <w:tcW w:w="1115" w:type="dxa"/>
            <w:shd w:val="clear" w:color="auto" w:fill="auto"/>
          </w:tcPr>
          <w:p w14:paraId="3C93FB18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shd w:val="clear" w:color="auto" w:fill="auto"/>
          </w:tcPr>
          <w:p w14:paraId="1414A887" w14:textId="77777777" w:rsidR="00C65B64" w:rsidRPr="00837165" w:rsidRDefault="00EB1260" w:rsidP="00837165">
            <w:pPr>
              <w:jc w:val="center"/>
              <w:rPr>
                <w:rFonts w:eastAsia="Arial" w:cs="Times New Roman"/>
                <w:sz w:val="18"/>
                <w:szCs w:val="18"/>
                <w:lang w:val="ru-RU"/>
              </w:rPr>
            </w:pPr>
            <w:r w:rsidRPr="00EB1260">
              <w:rPr>
                <w:rFonts w:eastAsia="Arial" w:cs="Times New Roman"/>
                <w:sz w:val="18"/>
                <w:szCs w:val="18"/>
                <w:lang w:val="ru-RU"/>
              </w:rPr>
              <w:t>Перевод чисел между различными системами счисления</w:t>
            </w:r>
          </w:p>
        </w:tc>
        <w:tc>
          <w:tcPr>
            <w:tcW w:w="1604" w:type="dxa"/>
            <w:shd w:val="clear" w:color="auto" w:fill="auto"/>
          </w:tcPr>
          <w:p w14:paraId="77921097" w14:textId="77777777" w:rsidR="00C65B64" w:rsidRPr="00005EED" w:rsidRDefault="00EB1260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26</w:t>
            </w:r>
            <w:r w:rsidR="00063220" w:rsidRPr="00EB1260">
              <w:rPr>
                <w:sz w:val="18"/>
                <w:lang w:val="ru-RU"/>
              </w:rPr>
              <w:t>.0</w:t>
            </w:r>
            <w:r>
              <w:rPr>
                <w:sz w:val="18"/>
                <w:lang w:val="ru-RU"/>
              </w:rPr>
              <w:t>9</w:t>
            </w:r>
            <w:r w:rsidR="00063220" w:rsidRPr="00EB1260">
              <w:rPr>
                <w:sz w:val="18"/>
                <w:lang w:val="ru-RU"/>
              </w:rPr>
              <w:t>.202</w:t>
            </w:r>
            <w:r>
              <w:rPr>
                <w:sz w:val="18"/>
                <w:lang w:val="ru-RU"/>
              </w:rPr>
              <w:t>4</w:t>
            </w:r>
          </w:p>
        </w:tc>
        <w:tc>
          <w:tcPr>
            <w:tcW w:w="982" w:type="dxa"/>
            <w:shd w:val="clear" w:color="auto" w:fill="auto"/>
          </w:tcPr>
          <w:p w14:paraId="399370FC" w14:textId="77777777" w:rsidR="00C65B64" w:rsidRPr="00EB1260" w:rsidRDefault="00063220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EB1260">
              <w:rPr>
                <w:sz w:val="18"/>
              </w:rPr>
              <w:t>~</w:t>
            </w:r>
            <w:r w:rsidR="00EB1260">
              <w:rPr>
                <w:sz w:val="18"/>
                <w:lang w:val="ru-RU"/>
              </w:rPr>
              <w:t>272</w:t>
            </w:r>
          </w:p>
        </w:tc>
        <w:tc>
          <w:tcPr>
            <w:tcW w:w="1026" w:type="dxa"/>
            <w:shd w:val="clear" w:color="auto" w:fill="auto"/>
          </w:tcPr>
          <w:p w14:paraId="68623E66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EB1260">
              <w:rPr>
                <w:sz w:val="18"/>
              </w:rPr>
              <w:t>25.09.2024</w:t>
            </w:r>
          </w:p>
        </w:tc>
      </w:tr>
      <w:tr w:rsidR="00E97E00" w:rsidRPr="00005EED" w14:paraId="6100701E" w14:textId="77777777" w:rsidTr="00BC4479">
        <w:tc>
          <w:tcPr>
            <w:tcW w:w="1117" w:type="dxa"/>
            <w:shd w:val="clear" w:color="auto" w:fill="auto"/>
          </w:tcPr>
          <w:p w14:paraId="62FFAC78" w14:textId="77777777" w:rsidR="00C65B64" w:rsidRPr="00A94AF9" w:rsidRDefault="00A94AF9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25</w:t>
            </w:r>
            <w:r w:rsidRPr="00EB1260">
              <w:rPr>
                <w:sz w:val="18"/>
              </w:rPr>
              <w:t>.09.2024</w:t>
            </w:r>
          </w:p>
        </w:tc>
        <w:tc>
          <w:tcPr>
            <w:tcW w:w="1115" w:type="dxa"/>
            <w:shd w:val="clear" w:color="auto" w:fill="auto"/>
          </w:tcPr>
          <w:p w14:paraId="05886DFC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shd w:val="clear" w:color="auto" w:fill="auto"/>
          </w:tcPr>
          <w:p w14:paraId="5DF00FB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5D98085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2C85E80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822FAE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665C3AB5" w14:textId="77777777" w:rsidTr="00BC4479">
        <w:tc>
          <w:tcPr>
            <w:tcW w:w="1117" w:type="dxa"/>
            <w:shd w:val="clear" w:color="auto" w:fill="auto"/>
          </w:tcPr>
          <w:p w14:paraId="68DA26EE" w14:textId="77777777" w:rsidR="00C65B64" w:rsidRPr="00A94AF9" w:rsidRDefault="00A94AF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9</w:t>
            </w:r>
            <w:r>
              <w:rPr>
                <w:sz w:val="18"/>
              </w:rPr>
              <w:t>.10.2024</w:t>
            </w:r>
          </w:p>
        </w:tc>
        <w:tc>
          <w:tcPr>
            <w:tcW w:w="1115" w:type="dxa"/>
            <w:shd w:val="clear" w:color="auto" w:fill="auto"/>
          </w:tcPr>
          <w:p w14:paraId="14147837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shd w:val="clear" w:color="auto" w:fill="auto"/>
          </w:tcPr>
          <w:p w14:paraId="7054A434" w14:textId="77777777" w:rsidR="00C65B64" w:rsidRPr="00A94AF9" w:rsidRDefault="00A94AF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Python</w:t>
            </w:r>
            <w:r w:rsidRPr="00A94AF9">
              <w:rPr>
                <w:sz w:val="18"/>
                <w:lang w:val="ru-RU"/>
              </w:rPr>
              <w:t xml:space="preserve"> – </w:t>
            </w:r>
            <w:r>
              <w:rPr>
                <w:sz w:val="18"/>
                <w:lang w:val="ru-RU"/>
              </w:rPr>
              <w:t>всё о языке программирования</w:t>
            </w:r>
          </w:p>
        </w:tc>
        <w:tc>
          <w:tcPr>
            <w:tcW w:w="1604" w:type="dxa"/>
            <w:shd w:val="clear" w:color="auto" w:fill="auto"/>
          </w:tcPr>
          <w:p w14:paraId="7A2C5101" w14:textId="77777777" w:rsidR="00C65B64" w:rsidRPr="00005EED" w:rsidRDefault="00A94AF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21.02.2022</w:t>
            </w:r>
          </w:p>
        </w:tc>
        <w:tc>
          <w:tcPr>
            <w:tcW w:w="982" w:type="dxa"/>
            <w:shd w:val="clear" w:color="auto" w:fill="auto"/>
          </w:tcPr>
          <w:p w14:paraId="112C85C8" w14:textId="77777777" w:rsidR="00C65B64" w:rsidRPr="00005EED" w:rsidRDefault="00A94AF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1956</w:t>
            </w:r>
          </w:p>
        </w:tc>
        <w:tc>
          <w:tcPr>
            <w:tcW w:w="1026" w:type="dxa"/>
            <w:shd w:val="clear" w:color="auto" w:fill="auto"/>
          </w:tcPr>
          <w:p w14:paraId="74150B37" w14:textId="77777777" w:rsidR="00C65B64" w:rsidRPr="00005EED" w:rsidRDefault="00A94AF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</w:tr>
      <w:tr w:rsidR="00E97E00" w:rsidRPr="00005EED" w14:paraId="07D56BC8" w14:textId="77777777" w:rsidTr="00BC4479">
        <w:tc>
          <w:tcPr>
            <w:tcW w:w="1117" w:type="dxa"/>
            <w:shd w:val="clear" w:color="auto" w:fill="auto"/>
          </w:tcPr>
          <w:p w14:paraId="7B452A29" w14:textId="77777777" w:rsidR="00C65B64" w:rsidRPr="00005EED" w:rsidRDefault="007B730F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22.10.2024</w:t>
            </w:r>
          </w:p>
        </w:tc>
        <w:tc>
          <w:tcPr>
            <w:tcW w:w="1115" w:type="dxa"/>
            <w:shd w:val="clear" w:color="auto" w:fill="auto"/>
          </w:tcPr>
          <w:p w14:paraId="276F632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773AA2C1" w14:textId="77777777" w:rsidR="00C65B64" w:rsidRPr="007B730F" w:rsidRDefault="007B730F" w:rsidP="007B730F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D2023"/>
                <w:kern w:val="36"/>
                <w:sz w:val="18"/>
                <w:szCs w:val="18"/>
                <w:lang w:val="ru-RU" w:eastAsia="ru-RU" w:bidi="ar-SA"/>
              </w:rPr>
            </w:pPr>
            <w:r w:rsidRPr="007B730F">
              <w:rPr>
                <w:rFonts w:ascii="Times New Roman" w:hAnsi="Times New Roman" w:cs="Times New Roman"/>
                <w:b w:val="0"/>
                <w:bCs w:val="0"/>
                <w:color w:val="1D2023"/>
                <w:sz w:val="18"/>
                <w:szCs w:val="18"/>
                <w:lang w:val="ru-RU"/>
              </w:rPr>
              <w:t xml:space="preserve">Все самое важное о протоколе </w:t>
            </w:r>
            <w:r w:rsidRPr="007B730F">
              <w:rPr>
                <w:rFonts w:ascii="Times New Roman" w:hAnsi="Times New Roman" w:cs="Times New Roman"/>
                <w:b w:val="0"/>
                <w:bCs w:val="0"/>
                <w:color w:val="1D2023"/>
                <w:sz w:val="18"/>
                <w:szCs w:val="18"/>
              </w:rPr>
              <w:t>HTTP</w:t>
            </w:r>
            <w:r w:rsidRPr="007B730F">
              <w:rPr>
                <w:rFonts w:ascii="Times New Roman" w:hAnsi="Times New Roman" w:cs="Times New Roman"/>
                <w:b w:val="0"/>
                <w:bCs w:val="0"/>
                <w:color w:val="1D2023"/>
                <w:sz w:val="18"/>
                <w:szCs w:val="18"/>
                <w:lang w:val="ru-RU"/>
              </w:rPr>
              <w:t xml:space="preserve"> простыми словами</w:t>
            </w:r>
          </w:p>
        </w:tc>
        <w:tc>
          <w:tcPr>
            <w:tcW w:w="1604" w:type="dxa"/>
            <w:shd w:val="clear" w:color="auto" w:fill="auto"/>
          </w:tcPr>
          <w:p w14:paraId="1F82C80B" w14:textId="77777777" w:rsidR="00C65B64" w:rsidRPr="007B730F" w:rsidRDefault="007B730F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01.12.2021</w:t>
            </w:r>
          </w:p>
        </w:tc>
        <w:tc>
          <w:tcPr>
            <w:tcW w:w="982" w:type="dxa"/>
            <w:shd w:val="clear" w:color="auto" w:fill="auto"/>
          </w:tcPr>
          <w:p w14:paraId="77410045" w14:textId="77777777" w:rsidR="00C65B64" w:rsidRPr="00C26038" w:rsidRDefault="00C26038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  <w:r>
              <w:rPr>
                <w:rFonts w:ascii="Roboto" w:hAnsi="Roboto"/>
                <w:b/>
                <w:bCs/>
                <w:color w:val="383838"/>
                <w:shd w:val="clear" w:color="auto" w:fill="FFFFFF"/>
              </w:rPr>
              <w:t xml:space="preserve"> </w:t>
            </w:r>
            <w:r w:rsidRPr="00C26038">
              <w:rPr>
                <w:sz w:val="18"/>
                <w:szCs w:val="18"/>
              </w:rPr>
              <w:t>1714</w:t>
            </w:r>
          </w:p>
        </w:tc>
        <w:tc>
          <w:tcPr>
            <w:tcW w:w="1026" w:type="dxa"/>
            <w:shd w:val="clear" w:color="auto" w:fill="auto"/>
          </w:tcPr>
          <w:p w14:paraId="13B452B3" w14:textId="77777777" w:rsidR="00C65B64" w:rsidRPr="007B730F" w:rsidRDefault="007B730F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E97E00" w:rsidRPr="00005EED" w14:paraId="761176FF" w14:textId="77777777" w:rsidTr="00BC4479">
        <w:tc>
          <w:tcPr>
            <w:tcW w:w="1117" w:type="dxa"/>
            <w:shd w:val="clear" w:color="auto" w:fill="auto"/>
          </w:tcPr>
          <w:p w14:paraId="21948776" w14:textId="003FFA68" w:rsidR="00C65B64" w:rsidRPr="00CA5D6E" w:rsidRDefault="00CA5D6E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6.11.2024</w:t>
            </w:r>
          </w:p>
        </w:tc>
        <w:tc>
          <w:tcPr>
            <w:tcW w:w="1115" w:type="dxa"/>
            <w:shd w:val="clear" w:color="auto" w:fill="auto"/>
          </w:tcPr>
          <w:p w14:paraId="5A1D8F5C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3B119FED" w14:textId="525CEDBC" w:rsidR="00C65B64" w:rsidRPr="00CA5D6E" w:rsidRDefault="00CA5D6E" w:rsidP="00CA5D6E">
            <w:pPr>
              <w:jc w:val="center"/>
              <w:rPr>
                <w:sz w:val="18"/>
                <w:szCs w:val="18"/>
              </w:rPr>
            </w:pPr>
            <w:proofErr w:type="spellStart"/>
            <w:r w:rsidRPr="00CA5D6E">
              <w:rPr>
                <w:color w:val="000000" w:themeColor="text1"/>
                <w:sz w:val="18"/>
                <w:szCs w:val="18"/>
              </w:rPr>
              <w:t>Лучшее</w:t>
            </w:r>
            <w:proofErr w:type="spellEnd"/>
            <w:r w:rsidRPr="00CA5D6E">
              <w:rPr>
                <w:sz w:val="18"/>
                <w:szCs w:val="18"/>
              </w:rPr>
              <w:t xml:space="preserve"> </w:t>
            </w:r>
            <w:proofErr w:type="spellStart"/>
            <w:r w:rsidRPr="00CA5D6E">
              <w:rPr>
                <w:sz w:val="18"/>
                <w:szCs w:val="18"/>
              </w:rPr>
              <w:t>программное</w:t>
            </w:r>
            <w:proofErr w:type="spellEnd"/>
            <w:r w:rsidRPr="00CA5D6E">
              <w:rPr>
                <w:sz w:val="18"/>
                <w:szCs w:val="18"/>
              </w:rPr>
              <w:t xml:space="preserve"> </w:t>
            </w:r>
            <w:proofErr w:type="spellStart"/>
            <w:r w:rsidRPr="00CA5D6E">
              <w:rPr>
                <w:sz w:val="18"/>
                <w:szCs w:val="18"/>
              </w:rPr>
              <w:t>обеспечение</w:t>
            </w:r>
            <w:proofErr w:type="spellEnd"/>
            <w:r w:rsidRPr="00CA5D6E">
              <w:rPr>
                <w:sz w:val="18"/>
                <w:szCs w:val="18"/>
              </w:rPr>
              <w:t xml:space="preserve"> </w:t>
            </w:r>
            <w:proofErr w:type="spellStart"/>
            <w:r w:rsidRPr="00CA5D6E">
              <w:rPr>
                <w:sz w:val="18"/>
                <w:szCs w:val="18"/>
              </w:rPr>
              <w:t>для</w:t>
            </w:r>
            <w:proofErr w:type="spellEnd"/>
            <w:r w:rsidRPr="00CA5D6E">
              <w:rPr>
                <w:sz w:val="18"/>
                <w:szCs w:val="18"/>
              </w:rPr>
              <w:t xml:space="preserve"> </w:t>
            </w:r>
            <w:proofErr w:type="spellStart"/>
            <w:r w:rsidRPr="00CA5D6E">
              <w:rPr>
                <w:sz w:val="18"/>
                <w:szCs w:val="18"/>
              </w:rPr>
              <w:t>офисных</w:t>
            </w:r>
            <w:proofErr w:type="spellEnd"/>
            <w:r w:rsidRPr="00CA5D6E">
              <w:rPr>
                <w:sz w:val="18"/>
                <w:szCs w:val="18"/>
              </w:rPr>
              <w:t xml:space="preserve"> </w:t>
            </w:r>
            <w:proofErr w:type="spellStart"/>
            <w:r w:rsidRPr="00CA5D6E">
              <w:rPr>
                <w:sz w:val="18"/>
                <w:szCs w:val="18"/>
              </w:rPr>
              <w:t>пакетов</w:t>
            </w:r>
            <w:proofErr w:type="spellEnd"/>
          </w:p>
        </w:tc>
        <w:tc>
          <w:tcPr>
            <w:tcW w:w="1604" w:type="dxa"/>
            <w:shd w:val="clear" w:color="auto" w:fill="auto"/>
          </w:tcPr>
          <w:p w14:paraId="2E312954" w14:textId="64AFFD83" w:rsidR="00C65B64" w:rsidRPr="00CA5D6E" w:rsidRDefault="00CA5D6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11.08.2023</w:t>
            </w:r>
          </w:p>
        </w:tc>
        <w:tc>
          <w:tcPr>
            <w:tcW w:w="982" w:type="dxa"/>
            <w:shd w:val="clear" w:color="auto" w:fill="auto"/>
          </w:tcPr>
          <w:p w14:paraId="2F0B5A60" w14:textId="600AE8B9" w:rsidR="00C65B64" w:rsidRPr="00CA5D6E" w:rsidRDefault="00CA5D6E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~1124</w:t>
            </w:r>
          </w:p>
        </w:tc>
        <w:tc>
          <w:tcPr>
            <w:tcW w:w="1026" w:type="dxa"/>
            <w:shd w:val="clear" w:color="auto" w:fill="auto"/>
          </w:tcPr>
          <w:p w14:paraId="6196ED10" w14:textId="585B2AA6" w:rsidR="00C65B64" w:rsidRPr="00CA5D6E" w:rsidRDefault="00CA5D6E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20.11.2024</w:t>
            </w:r>
          </w:p>
        </w:tc>
      </w:tr>
      <w:tr w:rsidR="00E97E00" w:rsidRPr="00005EED" w14:paraId="7E6AD0DD" w14:textId="77777777" w:rsidTr="00BC4479">
        <w:tc>
          <w:tcPr>
            <w:tcW w:w="1117" w:type="dxa"/>
            <w:shd w:val="clear" w:color="auto" w:fill="auto"/>
          </w:tcPr>
          <w:p w14:paraId="170EFBF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4E4F8CA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4F2930D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7A44025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E1BD4E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CC4367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7A923C44" w14:textId="77777777" w:rsidTr="00BC4479">
        <w:tc>
          <w:tcPr>
            <w:tcW w:w="1117" w:type="dxa"/>
            <w:shd w:val="clear" w:color="auto" w:fill="auto"/>
          </w:tcPr>
          <w:p w14:paraId="62DBB9B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270EFC3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61AAC17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ECDB45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48C8F4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7F62563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571EF736" w14:textId="77777777" w:rsidR="00BB2341" w:rsidRDefault="00BB2341">
      <w:pPr>
        <w:pStyle w:val="Standard"/>
        <w:jc w:val="center"/>
        <w:rPr>
          <w:lang w:val="ru-RU"/>
        </w:rPr>
      </w:pPr>
    </w:p>
    <w:p w14:paraId="59FEABDB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EB1260">
        <w:rPr>
          <w:u w:val="single"/>
          <w:lang w:val="ru-RU"/>
        </w:rPr>
        <w:t>Ситдиков Р.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EB1260">
        <w:rPr>
          <w:i/>
          <w:u w:val="single"/>
        </w:rPr>
        <w:t>P</w:t>
      </w:r>
      <w:r w:rsidR="00EB1260"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A13D737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14:paraId="1CBB7245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34069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14EE8044" w14:textId="372680C0" w:rsidR="00BB2341" w:rsidRPr="00CA5D6E" w:rsidRDefault="00BB2341">
            <w:pPr>
              <w:pStyle w:val="TableContents"/>
              <w:rPr>
                <w:lang w:val="ru-RU"/>
              </w:rPr>
            </w:pPr>
            <w:r w:rsidRPr="00EB1260">
              <w:rPr>
                <w:bCs/>
                <w:i/>
                <w:lang w:val="ru-RU"/>
              </w:rPr>
              <w:t xml:space="preserve">Например, прямая ссылка </w:t>
            </w:r>
            <w:r w:rsidR="00CA5D6E" w:rsidRPr="00CA5D6E">
              <w:rPr>
                <w:i/>
                <w:color w:val="4472C4"/>
              </w:rPr>
              <w:t>https</w:t>
            </w:r>
            <w:r w:rsidR="00CA5D6E" w:rsidRPr="00CA5D6E">
              <w:rPr>
                <w:i/>
                <w:color w:val="4472C4"/>
                <w:lang w:val="ru-RU"/>
              </w:rPr>
              <w:t>://</w:t>
            </w:r>
            <w:r w:rsidR="00CA5D6E" w:rsidRPr="00CA5D6E">
              <w:rPr>
                <w:i/>
                <w:color w:val="4472C4"/>
              </w:rPr>
              <w:t>www</w:t>
            </w:r>
            <w:r w:rsidR="00CA5D6E" w:rsidRPr="00CA5D6E">
              <w:rPr>
                <w:i/>
                <w:color w:val="4472C4"/>
                <w:lang w:val="ru-RU"/>
              </w:rPr>
              <w:t>.</w:t>
            </w:r>
            <w:proofErr w:type="spellStart"/>
            <w:r w:rsidR="00CA5D6E" w:rsidRPr="00CA5D6E">
              <w:rPr>
                <w:i/>
                <w:color w:val="4472C4"/>
              </w:rPr>
              <w:t>geeksforgeeks</w:t>
            </w:r>
            <w:proofErr w:type="spellEnd"/>
            <w:r w:rsidR="00CA5D6E" w:rsidRPr="00CA5D6E">
              <w:rPr>
                <w:i/>
                <w:color w:val="4472C4"/>
                <w:lang w:val="ru-RU"/>
              </w:rPr>
              <w:t>.</w:t>
            </w:r>
            <w:r w:rsidR="00CA5D6E" w:rsidRPr="00CA5D6E">
              <w:rPr>
                <w:i/>
                <w:color w:val="4472C4"/>
              </w:rPr>
              <w:t>org</w:t>
            </w:r>
            <w:r w:rsidR="00CA5D6E" w:rsidRPr="00CA5D6E">
              <w:rPr>
                <w:i/>
                <w:color w:val="4472C4"/>
                <w:lang w:val="ru-RU"/>
              </w:rPr>
              <w:t>/</w:t>
            </w:r>
            <w:r w:rsidR="00CA5D6E" w:rsidRPr="00CA5D6E">
              <w:rPr>
                <w:i/>
                <w:color w:val="4472C4"/>
              </w:rPr>
              <w:t>best</w:t>
            </w:r>
            <w:r w:rsidR="00CA5D6E" w:rsidRPr="00CA5D6E">
              <w:rPr>
                <w:i/>
                <w:color w:val="4472C4"/>
                <w:lang w:val="ru-RU"/>
              </w:rPr>
              <w:t>-</w:t>
            </w:r>
            <w:r w:rsidR="00CA5D6E" w:rsidRPr="00CA5D6E">
              <w:rPr>
                <w:i/>
                <w:color w:val="4472C4"/>
              </w:rPr>
              <w:t>office</w:t>
            </w:r>
            <w:r w:rsidR="00CA5D6E" w:rsidRPr="00CA5D6E">
              <w:rPr>
                <w:i/>
                <w:color w:val="4472C4"/>
                <w:lang w:val="ru-RU"/>
              </w:rPr>
              <w:t>-</w:t>
            </w:r>
            <w:r w:rsidR="00CA5D6E" w:rsidRPr="00CA5D6E">
              <w:rPr>
                <w:i/>
                <w:color w:val="4472C4"/>
              </w:rPr>
              <w:t>suites</w:t>
            </w:r>
            <w:r w:rsidR="00CA5D6E" w:rsidRPr="00CA5D6E">
              <w:rPr>
                <w:i/>
                <w:color w:val="4472C4"/>
                <w:lang w:val="ru-RU"/>
              </w:rPr>
              <w:t>-</w:t>
            </w:r>
            <w:r w:rsidR="00CA5D6E" w:rsidRPr="00CA5D6E">
              <w:rPr>
                <w:i/>
                <w:color w:val="4472C4"/>
              </w:rPr>
              <w:t>software</w:t>
            </w:r>
            <w:r w:rsidR="00CA5D6E" w:rsidRPr="00CA5D6E">
              <w:rPr>
                <w:i/>
                <w:color w:val="4472C4"/>
                <w:lang w:val="ru-RU"/>
              </w:rPr>
              <w:t>-</w:t>
            </w:r>
            <w:r w:rsidR="00CA5D6E" w:rsidRPr="00CA5D6E">
              <w:rPr>
                <w:i/>
                <w:color w:val="4472C4"/>
              </w:rPr>
              <w:t>of</w:t>
            </w:r>
            <w:r w:rsidR="00CA5D6E" w:rsidRPr="00CA5D6E">
              <w:rPr>
                <w:i/>
                <w:color w:val="4472C4"/>
                <w:lang w:val="ru-RU"/>
              </w:rPr>
              <w:t>-2023/</w:t>
            </w:r>
          </w:p>
        </w:tc>
      </w:tr>
      <w:tr w:rsidR="00BB2341" w14:paraId="720F069E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1B7211" w14:textId="77777777" w:rsidR="00BB2341" w:rsidRPr="00837165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5DF3EE6F" w14:textId="1A6E3950" w:rsidR="00BB2341" w:rsidRPr="00EB1260" w:rsidRDefault="007B730F">
            <w:pPr>
              <w:pStyle w:val="TableContents"/>
              <w:rPr>
                <w:lang w:val="ru-RU"/>
              </w:rPr>
            </w:pPr>
            <w:r>
              <w:t>#</w:t>
            </w:r>
            <w:r w:rsidR="00CA5D6E">
              <w:t>microsoft</w:t>
            </w:r>
            <w:r w:rsidR="00EB1260">
              <w:rPr>
                <w:lang w:val="ru-RU"/>
              </w:rPr>
              <w:t xml:space="preserve"> </w:t>
            </w:r>
            <w:r w:rsidR="00EB1260">
              <w:t>#</w:t>
            </w:r>
            <w:r w:rsidR="00CA5D6E">
              <w:t>apple</w:t>
            </w:r>
            <w:r w:rsidR="00EB1260">
              <w:rPr>
                <w:lang w:val="ru-RU"/>
              </w:rPr>
              <w:t xml:space="preserve"> </w:t>
            </w:r>
            <w:r w:rsidR="00EB1260">
              <w:t>#</w:t>
            </w:r>
            <w:r w:rsidR="00CA5D6E">
              <w:t>google</w:t>
            </w:r>
          </w:p>
        </w:tc>
      </w:tr>
      <w:tr w:rsidR="00BB2341" w14:paraId="039E8FE3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7DC3A0" w14:textId="77777777" w:rsidR="002B7D21" w:rsidRPr="00C26038" w:rsidRDefault="00BB2341" w:rsidP="00C2603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04C69E15" w14:textId="4644839A" w:rsidR="00C26038" w:rsidRPr="00BB538B" w:rsidRDefault="00CB5233" w:rsidP="003C51B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Google</w:t>
            </w:r>
            <w:r w:rsidRPr="00CB5233">
              <w:rPr>
                <w:lang w:val="ru-RU"/>
              </w:rPr>
              <w:t xml:space="preserve"> </w:t>
            </w:r>
            <w:r>
              <w:t>Workspace</w:t>
            </w:r>
            <w:r w:rsidRPr="00CB523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единый набор приложений от </w:t>
            </w:r>
            <w:r>
              <w:t>Google</w:t>
            </w:r>
            <w:r w:rsidR="00BB538B" w:rsidRPr="00BB538B">
              <w:rPr>
                <w:lang w:val="ru-RU"/>
              </w:rPr>
              <w:t xml:space="preserve">. </w:t>
            </w:r>
            <w:r w:rsidR="00BB538B">
              <w:rPr>
                <w:lang w:val="ru-RU"/>
              </w:rPr>
              <w:t xml:space="preserve">Включает </w:t>
            </w:r>
            <w:r w:rsidR="00BB538B" w:rsidRPr="00BB538B">
              <w:rPr>
                <w:lang w:val="ru-RU"/>
              </w:rPr>
              <w:t xml:space="preserve">электронную почту, </w:t>
            </w:r>
            <w:r w:rsidR="00BB538B" w:rsidRPr="00BB538B">
              <w:t>Google</w:t>
            </w:r>
            <w:r w:rsidR="00BB538B" w:rsidRPr="00BB538B">
              <w:rPr>
                <w:lang w:val="ru-RU"/>
              </w:rPr>
              <w:t xml:space="preserve"> Диск, </w:t>
            </w:r>
            <w:r w:rsidR="00BB538B" w:rsidRPr="00BB538B">
              <w:t>Google</w:t>
            </w:r>
            <w:r w:rsidR="00BB538B" w:rsidRPr="00BB538B">
              <w:rPr>
                <w:lang w:val="ru-RU"/>
              </w:rPr>
              <w:t xml:space="preserve"> Документы, </w:t>
            </w:r>
            <w:r w:rsidR="00BB538B" w:rsidRPr="00BB538B">
              <w:t>Google</w:t>
            </w:r>
            <w:r w:rsidR="00BB538B" w:rsidRPr="00BB538B">
              <w:rPr>
                <w:lang w:val="ru-RU"/>
              </w:rPr>
              <w:t xml:space="preserve"> Таблицы, </w:t>
            </w:r>
            <w:r w:rsidR="00BB538B" w:rsidRPr="00BB538B">
              <w:t>Google</w:t>
            </w:r>
            <w:r w:rsidR="00BB538B" w:rsidRPr="00BB538B">
              <w:rPr>
                <w:lang w:val="ru-RU"/>
              </w:rPr>
              <w:t xml:space="preserve"> Презентации, </w:t>
            </w:r>
            <w:r w:rsidR="00BB538B" w:rsidRPr="00BB538B">
              <w:t>Google</w:t>
            </w:r>
            <w:r w:rsidR="00BB538B" w:rsidRPr="00BB538B">
              <w:rPr>
                <w:lang w:val="ru-RU"/>
              </w:rPr>
              <w:t xml:space="preserve"> Календарь, </w:t>
            </w:r>
            <w:r w:rsidR="00BB538B" w:rsidRPr="00BB538B">
              <w:t>Google</w:t>
            </w:r>
            <w:r w:rsidR="00BB538B" w:rsidRPr="00BB538B">
              <w:rPr>
                <w:lang w:val="ru-RU"/>
              </w:rPr>
              <w:t xml:space="preserve"> Встречи, </w:t>
            </w:r>
            <w:r w:rsidR="00BB538B" w:rsidRPr="00BB538B">
              <w:t>Google</w:t>
            </w:r>
            <w:r w:rsidR="00BB538B" w:rsidRPr="00BB538B">
              <w:rPr>
                <w:lang w:val="ru-RU"/>
              </w:rPr>
              <w:t xml:space="preserve"> Формы и </w:t>
            </w:r>
            <w:r w:rsidR="00BB538B" w:rsidRPr="00BB538B">
              <w:t>Google</w:t>
            </w:r>
            <w:r w:rsidR="00BB538B" w:rsidRPr="00BB538B">
              <w:rPr>
                <w:lang w:val="ru-RU"/>
              </w:rPr>
              <w:t xml:space="preserve"> Сайты.</w:t>
            </w:r>
            <w:r w:rsidR="00BB538B">
              <w:rPr>
                <w:lang w:val="ru-RU"/>
              </w:rPr>
              <w:t xml:space="preserve"> Упрощает коммуникацию и управление.</w:t>
            </w:r>
          </w:p>
          <w:p w14:paraId="52AB2DA5" w14:textId="13AED8DD" w:rsidR="002B7D21" w:rsidRPr="00BB538B" w:rsidRDefault="00BB538B" w:rsidP="003C51B0">
            <w:pPr>
              <w:pStyle w:val="TableContents"/>
              <w:numPr>
                <w:ilvl w:val="0"/>
                <w:numId w:val="4"/>
              </w:numPr>
              <w:ind w:left="381"/>
            </w:pPr>
            <w:r>
              <w:t>Microsoft</w:t>
            </w:r>
            <w:r w:rsidRPr="00BB538B">
              <w:rPr>
                <w:lang w:val="ru-RU"/>
              </w:rPr>
              <w:t xml:space="preserve"> 365 – </w:t>
            </w:r>
            <w:r>
              <w:rPr>
                <w:lang w:val="ru-RU"/>
              </w:rPr>
              <w:t xml:space="preserve">Пакет приложений от </w:t>
            </w:r>
            <w:r>
              <w:t>Microsoft</w:t>
            </w:r>
            <w:r>
              <w:rPr>
                <w:lang w:val="ru-RU"/>
              </w:rPr>
              <w:t>, является лучшим в создании и редактировании документов. Включает</w:t>
            </w:r>
            <w:r w:rsidRPr="00BB538B">
              <w:t xml:space="preserve"> </w:t>
            </w:r>
            <w:r>
              <w:rPr>
                <w:lang w:val="ru-RU"/>
              </w:rPr>
              <w:t>в</w:t>
            </w:r>
            <w:r w:rsidRPr="00BB538B">
              <w:t xml:space="preserve"> </w:t>
            </w:r>
            <w:r>
              <w:rPr>
                <w:lang w:val="ru-RU"/>
              </w:rPr>
              <w:t>себя</w:t>
            </w:r>
            <w:r w:rsidRPr="00BB538B">
              <w:t xml:space="preserve"> </w:t>
            </w:r>
            <w:r>
              <w:rPr>
                <w:lang w:val="ru-RU"/>
              </w:rPr>
              <w:t>такие</w:t>
            </w:r>
            <w:r w:rsidRPr="00BB538B">
              <w:t xml:space="preserve"> </w:t>
            </w:r>
            <w:r>
              <w:rPr>
                <w:lang w:val="ru-RU"/>
              </w:rPr>
              <w:t>приложения</w:t>
            </w:r>
            <w:r w:rsidRPr="00BB538B">
              <w:t xml:space="preserve">, </w:t>
            </w:r>
            <w:r>
              <w:rPr>
                <w:lang w:val="ru-RU"/>
              </w:rPr>
              <w:t>как</w:t>
            </w:r>
            <w:r w:rsidRPr="00BB538B">
              <w:t xml:space="preserve"> </w:t>
            </w:r>
            <w:r>
              <w:t>Excel</w:t>
            </w:r>
            <w:r w:rsidRPr="00BB538B">
              <w:t xml:space="preserve">, </w:t>
            </w:r>
            <w:r>
              <w:t>Word</w:t>
            </w:r>
            <w:r w:rsidRPr="00BB538B">
              <w:t xml:space="preserve">, </w:t>
            </w:r>
            <w:r>
              <w:t>Power</w:t>
            </w:r>
            <w:r w:rsidRPr="00BB538B">
              <w:t xml:space="preserve"> </w:t>
            </w:r>
            <w:r>
              <w:t>Point</w:t>
            </w:r>
            <w:r w:rsidRPr="00BB538B">
              <w:t xml:space="preserve">, </w:t>
            </w:r>
            <w:r w:rsidRPr="00BB538B">
              <w:t>Outlook, Exchange</w:t>
            </w:r>
            <w:r w:rsidRPr="00BB538B">
              <w:t xml:space="preserve">, </w:t>
            </w:r>
            <w:r>
              <w:t>OneDrive, SharePoint</w:t>
            </w:r>
            <w:r w:rsidR="002240A0">
              <w:t>.</w:t>
            </w:r>
          </w:p>
          <w:p w14:paraId="24105311" w14:textId="25FD4579" w:rsidR="002240A0" w:rsidRPr="002240A0" w:rsidRDefault="002240A0" w:rsidP="00C2603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Apple</w:t>
            </w:r>
            <w:r w:rsidRPr="002240A0">
              <w:rPr>
                <w:lang w:val="ru-RU"/>
              </w:rPr>
              <w:t xml:space="preserve"> </w:t>
            </w:r>
            <w:r>
              <w:t>iWork</w:t>
            </w:r>
            <w:r w:rsidRPr="002240A0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эксклюзивный пакет офисных приложений для устройств </w:t>
            </w:r>
            <w:r>
              <w:t>Apple</w:t>
            </w:r>
            <w:r>
              <w:rPr>
                <w:lang w:val="ru-RU"/>
              </w:rPr>
              <w:t xml:space="preserve">. Включает в себя </w:t>
            </w:r>
            <w:r w:rsidRPr="002240A0">
              <w:t>Pages</w:t>
            </w:r>
            <w:r>
              <w:rPr>
                <w:lang w:val="ru-RU"/>
              </w:rPr>
              <w:t>(текстовый редактор)</w:t>
            </w:r>
            <w:r w:rsidRPr="002240A0">
              <w:rPr>
                <w:lang w:val="ru-RU"/>
              </w:rPr>
              <w:t xml:space="preserve">, </w:t>
            </w:r>
            <w:r w:rsidRPr="002240A0">
              <w:t>Numbers</w:t>
            </w:r>
            <w:r>
              <w:rPr>
                <w:lang w:val="ru-RU"/>
              </w:rPr>
              <w:t>(работа с таблицами)</w:t>
            </w:r>
            <w:r w:rsidRPr="002240A0">
              <w:rPr>
                <w:lang w:val="ru-RU"/>
              </w:rPr>
              <w:t xml:space="preserve"> и </w:t>
            </w:r>
            <w:r w:rsidRPr="002240A0">
              <w:t>Keynote</w:t>
            </w:r>
            <w:r>
              <w:rPr>
                <w:lang w:val="ru-RU"/>
              </w:rPr>
              <w:t>(создание презентаций)</w:t>
            </w:r>
            <w:r w:rsidRPr="002240A0">
              <w:rPr>
                <w:lang w:val="ru-RU"/>
              </w:rPr>
              <w:t>.</w:t>
            </w:r>
          </w:p>
          <w:p w14:paraId="69EEA78C" w14:textId="01C1EF56" w:rsidR="00BB2341" w:rsidRPr="00C26038" w:rsidRDefault="002240A0" w:rsidP="00C2603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proofErr w:type="spellStart"/>
            <w:r>
              <w:t>Bitrix</w:t>
            </w:r>
            <w:proofErr w:type="spellEnd"/>
            <w:r w:rsidRPr="002240A0">
              <w:rPr>
                <w:lang w:val="ru-RU"/>
              </w:rPr>
              <w:t xml:space="preserve">24 – </w:t>
            </w:r>
            <w:r>
              <w:rPr>
                <w:lang w:val="ru-RU"/>
              </w:rPr>
              <w:t xml:space="preserve">в данный пакет входит </w:t>
            </w:r>
            <w:r w:rsidR="0013775E">
              <w:rPr>
                <w:lang w:val="ru-RU"/>
              </w:rPr>
              <w:t>до 10</w:t>
            </w:r>
            <w:r>
              <w:rPr>
                <w:lang w:val="ru-RU"/>
              </w:rPr>
              <w:t xml:space="preserve"> офисных</w:t>
            </w:r>
            <w:r w:rsidR="008A624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="008A624F">
              <w:rPr>
                <w:lang w:val="ru-RU"/>
              </w:rPr>
              <w:t>бизнес приложений. С</w:t>
            </w:r>
            <w:r w:rsidR="008A624F" w:rsidRPr="008A624F">
              <w:rPr>
                <w:lang w:val="ru-RU"/>
              </w:rPr>
              <w:t>оциальных, коммуникационных и управленческих инструментов для команд любого размера.</w:t>
            </w:r>
          </w:p>
        </w:tc>
      </w:tr>
      <w:tr w:rsidR="00BB2341" w14:paraId="60189667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502ABC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B2BE657" w14:textId="77777777" w:rsidR="00CB5233" w:rsidRDefault="00CB5233" w:rsidP="00CB5233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Встроенные инструменты приложений включают возможность для совместной удалённой работы.</w:t>
            </w:r>
          </w:p>
          <w:p w14:paraId="7B0083CD" w14:textId="77777777" w:rsidR="00CB5233" w:rsidRPr="002B7D21" w:rsidRDefault="00CB5233" w:rsidP="00CB5233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Объединяют несколько приложений в одно, создавая единый интерфейс для удобной работы.</w:t>
            </w:r>
          </w:p>
          <w:p w14:paraId="09B42C6A" w14:textId="6C99FEE6" w:rsidR="00BB2341" w:rsidRPr="002B7D21" w:rsidRDefault="00CB5233" w:rsidP="00CB5233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Обеспечивают интеграцию документов на различные системы.</w:t>
            </w:r>
          </w:p>
        </w:tc>
      </w:tr>
      <w:tr w:rsidR="00BB2341" w14:paraId="442996C8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EDA9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E249F49" w14:textId="6E0DCF21" w:rsidR="00BB2341" w:rsidRDefault="002240A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Задержка синхронизации в приложениях </w:t>
            </w:r>
            <w:r>
              <w:t>Microsoft</w:t>
            </w:r>
            <w:r w:rsidRPr="00BB538B">
              <w:rPr>
                <w:lang w:val="ru-RU"/>
              </w:rPr>
              <w:t xml:space="preserve"> 365</w:t>
            </w:r>
            <w:r>
              <w:rPr>
                <w:lang w:val="ru-RU"/>
              </w:rPr>
              <w:t>.</w:t>
            </w:r>
          </w:p>
          <w:p w14:paraId="4DFF717C" w14:textId="0E1AF58C" w:rsidR="00DB044C" w:rsidRDefault="002240A0" w:rsidP="00DB044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Не очевидный и запутанный интерфейс в приложениях </w:t>
            </w:r>
            <w:r>
              <w:t>Microsoft</w:t>
            </w:r>
            <w:r w:rsidRPr="002240A0">
              <w:rPr>
                <w:lang w:val="ru-RU"/>
              </w:rPr>
              <w:t xml:space="preserve"> 365.</w:t>
            </w:r>
          </w:p>
          <w:p w14:paraId="5BB18434" w14:textId="65EEA491" w:rsidR="00BB2341" w:rsidRPr="00DB044C" w:rsidRDefault="0013775E" w:rsidP="00DB044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Довольно высокая цена за некоторые лицензионный пакеты от производителей.</w:t>
            </w:r>
          </w:p>
        </w:tc>
      </w:tr>
      <w:tr w:rsidR="00BB2341" w14:paraId="7AB029FA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A52F9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3A5AA3D8" w14:textId="77777777" w:rsidR="00BC4479" w:rsidRDefault="0044601F" w:rsidP="00C260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Попадает программист в ад, через месяц Сатана и Бог встречаются, и Сатана говорит Богу</w:t>
            </w:r>
            <w:r w:rsidRPr="0044601F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</w:p>
          <w:p w14:paraId="779DC58A" w14:textId="0089DA94" w:rsidR="0044601F" w:rsidRPr="0044601F" w:rsidRDefault="0044601F" w:rsidP="00C260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-Забери ты меня от этого программера, а то пока ему объяснишь, что это не </w:t>
            </w:r>
            <w:r>
              <w:t>DOOM</w:t>
            </w:r>
            <w:r w:rsidRPr="0044601F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4460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 всех чертей пилой попилил</w:t>
            </w:r>
          </w:p>
        </w:tc>
      </w:tr>
    </w:tbl>
    <w:p w14:paraId="53475CEC" w14:textId="77777777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77D8" w14:textId="77777777" w:rsidR="008E5A88" w:rsidRDefault="008E5A88">
      <w:r>
        <w:separator/>
      </w:r>
    </w:p>
  </w:endnote>
  <w:endnote w:type="continuationSeparator" w:id="0">
    <w:p w14:paraId="6886C867" w14:textId="77777777" w:rsidR="008E5A88" w:rsidRDefault="008E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1EC7C" w14:textId="77777777" w:rsidR="008E5A88" w:rsidRDefault="008E5A88">
      <w:r>
        <w:separator/>
      </w:r>
    </w:p>
  </w:footnote>
  <w:footnote w:type="continuationSeparator" w:id="0">
    <w:p w14:paraId="3D02A520" w14:textId="77777777" w:rsidR="008E5A88" w:rsidRDefault="008E5A88">
      <w:r>
        <w:continuationSeparator/>
      </w:r>
    </w:p>
  </w:footnote>
  <w:footnote w:id="1">
    <w:p w14:paraId="3E47FD66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2C32FC8E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Andale Sans UI" w:hAnsi="Times New Roman" w:cs="Tahom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949B7"/>
    <w:rsid w:val="000A4623"/>
    <w:rsid w:val="0013775E"/>
    <w:rsid w:val="001473D7"/>
    <w:rsid w:val="002240A0"/>
    <w:rsid w:val="002B7D21"/>
    <w:rsid w:val="003A2FB9"/>
    <w:rsid w:val="003C51B0"/>
    <w:rsid w:val="003E1F97"/>
    <w:rsid w:val="0040677F"/>
    <w:rsid w:val="0044601F"/>
    <w:rsid w:val="004A7A56"/>
    <w:rsid w:val="005D1D77"/>
    <w:rsid w:val="005F3C9E"/>
    <w:rsid w:val="00602080"/>
    <w:rsid w:val="00616AC6"/>
    <w:rsid w:val="00687863"/>
    <w:rsid w:val="007932EB"/>
    <w:rsid w:val="007B730F"/>
    <w:rsid w:val="007D5A2A"/>
    <w:rsid w:val="00817B2B"/>
    <w:rsid w:val="00837165"/>
    <w:rsid w:val="00837A5C"/>
    <w:rsid w:val="008A624F"/>
    <w:rsid w:val="008B168E"/>
    <w:rsid w:val="008E5A88"/>
    <w:rsid w:val="00917E28"/>
    <w:rsid w:val="009441BB"/>
    <w:rsid w:val="00977D58"/>
    <w:rsid w:val="009A062E"/>
    <w:rsid w:val="009C16CA"/>
    <w:rsid w:val="009E6EF7"/>
    <w:rsid w:val="00A409BB"/>
    <w:rsid w:val="00A55F43"/>
    <w:rsid w:val="00A6628D"/>
    <w:rsid w:val="00A8116C"/>
    <w:rsid w:val="00A94AF9"/>
    <w:rsid w:val="00AF2AFC"/>
    <w:rsid w:val="00AF60B4"/>
    <w:rsid w:val="00BA76DB"/>
    <w:rsid w:val="00BB1E4F"/>
    <w:rsid w:val="00BB2341"/>
    <w:rsid w:val="00BB538B"/>
    <w:rsid w:val="00BC4479"/>
    <w:rsid w:val="00C12CDA"/>
    <w:rsid w:val="00C26038"/>
    <w:rsid w:val="00C6418F"/>
    <w:rsid w:val="00C65B64"/>
    <w:rsid w:val="00CA5D6E"/>
    <w:rsid w:val="00CB5233"/>
    <w:rsid w:val="00D3159D"/>
    <w:rsid w:val="00D525C4"/>
    <w:rsid w:val="00D657A6"/>
    <w:rsid w:val="00DB044C"/>
    <w:rsid w:val="00E552CF"/>
    <w:rsid w:val="00E97E00"/>
    <w:rsid w:val="00EB1260"/>
    <w:rsid w:val="00EC143F"/>
    <w:rsid w:val="00F20350"/>
    <w:rsid w:val="00F51DC7"/>
    <w:rsid w:val="00FB06A9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69610A"/>
  <w15:chartTrackingRefBased/>
  <w15:docId w15:val="{87B92847-4FED-4485-816B-D7F10F11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Рафаэль Ситдиков</cp:lastModifiedBy>
  <cp:revision>3</cp:revision>
  <cp:lastPrinted>2024-11-19T14:36:00Z</cp:lastPrinted>
  <dcterms:created xsi:type="dcterms:W3CDTF">2024-11-19T14:35:00Z</dcterms:created>
  <dcterms:modified xsi:type="dcterms:W3CDTF">2024-11-19T14:48:00Z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